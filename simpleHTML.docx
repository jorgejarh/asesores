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&lt;h1 align="center"&gt;SISTEMA CURRICULAR FEDECACES&lt;/h1&gt;
&lt;h3 align="center"&gt;Curricula General&lt;/h3&gt;
&lt;table align="center" width="100%"&gt;
  &lt;tr&gt;
    &lt;td align="left" valign="middle"&gt;&lt;p&gt;&lt;b&gt;Perfil: &lt;/b&gt; Cajero&lt;/p&gt;&lt;/td&gt;
    &lt;td align="right" valign="middle"&gt;&lt;p&gt;&lt;b&gt;Fecha: &lt;/b&gt; 2013-01-29&lt;/p&gt;&lt;/td&gt;
  &lt;/tr&gt;
&lt;/table&gt;
&lt;div style="font-size:12px;"&gt;
  		&lt;p&gt;&lt;b&gt;1.- Aspectos Generales&lt;/b&gt;&lt;/p&gt;
		            &lt;p style="margin-left:10px;"&gt;- Área de Formación: Filosofía Institucional y Servicios que presta la cooperativa&lt;/p&gt;
  		&lt;p&gt;&lt;b&gt;2.- Objetivos&lt;/b&gt;&lt;/p&gt;
		            &lt;p style="margin-left:10px;"&gt;- Dar a conocer la filosofía institucional que rige la cooperativa con el propósito que el nuevo miembro adopte aptitudes y valores propios del cooperativismo&lt;/p&gt;
                        &lt;p style="margin-left:10px;"&gt;- Transmitir los principios fundamentales para establecer un modo de vida cooperativista&lt;/p&gt;
                        &lt;p style="margin-left:10px;"&gt;- Dar a conocer los servicios que brinda la cooperativa a fin de que el participante los identifique&lt;/p&gt;
  		&lt;p&gt;&lt;b&gt;3.- Unidades de competencia&lt;/b&gt;&lt;/p&gt;
		            &lt;p style="margin-left:10px;"&gt;- Conoce la filosofía organizacional de la cooperativa&lt;/p&gt;
                        &lt;p style="margin-left:10px;"&gt;- Domina información básica de los servicios que presta la cooperativa&lt;/p&gt;
                        &lt;p style="margin-left:10px;"&gt;- Identifica las personas encargadas de brindar detalles sobre los servicios que proporciona la cooperativa a fin de orientar adecuadamente a los usuarios que consulten&lt;/p&gt;
                        &lt;p style="margin-left:10px;"&gt;- Identificar las entidades clientes de la cooperativa de quienes se puede aceptar pago por parte de los usuarios&lt;/p&gt;
                        &lt;p style="margin-left:10px;"&gt;- Dispone de información actualizada sobre las tasas de interés de la cooperativa&lt;/p&gt;
  		&lt;p&gt;&lt;b&gt;4.- Niveles de logro&lt;/b&gt;&lt;/p&gt;
		            &lt;p style="margin-left:10px;"&gt;- Menciona la visión y misión de la cooperativa y como su puesto de trabajo contribuye al logro de la misma&lt;/p&gt;
                        &lt;p style="margin-left:10px;"&gt;- Enumera cuales son los servicios que presta la cooperativa&lt;/p&gt;
                        &lt;p style="margin-left:10px;"&gt;- Declara el nombre de la persona de cada área de la cooperativa a quien puede referir a los usuarios&lt;/p&gt;
                        &lt;p style="margin-left:10px;"&gt;- Enumera las entidades para quienes puede recibir pagos de parte de los usuarios&lt;/p&gt;
                        &lt;p style="margin-left:10px;"&gt;- Se encuentra actualizado con la información sobre las variaciones que pueden sufrir las tasas de interés en la cooperativa&lt;/p&gt;
  		&lt;p&gt;&lt;b&gt;5.- Unidades de contenido&lt;/b&gt;&lt;/p&gt;
		            &lt;p style="margin-left:10px;"&gt;- Historia del cooperativismo en El Salvador&lt;/p&gt;
                        &lt;p style="margin-left:10px;"&gt;- Identidad Cooperativa&lt;/p&gt;
                        &lt;p style="margin-left:10px;"&gt;- Historia de la Federación&lt;/p&gt;
                        &lt;p style="margin-left:10px;"&gt;- Filosofía Institucional&lt;/p&gt;
                        &lt;p style="margin-left:10px;"&gt;- Servicios que presta la Cooperativa&lt;/p&gt;
  		&lt;p&gt;&lt;b&gt;6.- Sugerencias metodologicas&lt;/b&gt;&lt;/p&gt;
		            &lt;p style="margin-left:10px;"&gt;- Actividades de Inducción:&lt;/p&gt;
                        &lt;p style="margin-left:10px;"&gt;- Se sugiere la dinámica "corazones" para romper el hielo&lt;/p&gt;
                        &lt;p style="margin-left:10px;"&gt;- Desarrollo de Contenido&lt;/p&gt;
  		&lt;p&gt;&lt;b&gt;7.- Recursos&lt;/b&gt;&lt;/p&gt;
		            &lt;p style="margin-left:10px;"&gt;- Computadora&lt;/p&gt;
                        &lt;p style="margin-left:10px;"&gt;- Laptop&lt;/p&gt;
                        &lt;p style="margin-left:10px;"&gt;- Puntero&lt;/p&gt;
                        &lt;p style="margin-left:10px;"&gt;- Papelográfo&lt;/p&gt;
                        &lt;p style="margin-left:10px;"&gt;- Pizarra Acrílica&lt;/p&gt;
                        &lt;p style="margin-left:10px;"&gt;- Plumones&lt;/p&gt;
                        &lt;p style="margin-left:10px;"&gt;- Presentaciones&lt;/p&gt;
                        &lt;p style="margin-left:10px;"&gt;- Fotografía o videos&lt;/p&gt;
  		&lt;p&gt;&lt;b&gt;8.- Bibliografía y material de apoyo&lt;/b&gt;&lt;/p&gt;
		            &lt;p style="margin-left:10px;"&gt;- Valores y principios cooperativos&lt;/p&gt;
                        &lt;p style="margin-left:10px;"&gt;- Reglamento de la ley general de asociaciones cooperativas&lt;/p&gt;
                        &lt;p style="margin-left:10px;"&gt;- Ley de intermediarios financieros no bancarios&lt;/p&gt;
            &lt;/div&gt;</w:t>
      </w:r>
    </w:p>
    <w:sectPr xmlns:w="http://schemas.openxmlformats.org/wordprocessingml/2006/main"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